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0C854CD2" w14:textId="0A6F588C" w:rsidR="00DB0FDD" w:rsidRDefault="00EE7C5A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  <w:r>
        <w:rPr>
          <w:rFonts w:ascii="Arial" w:hAnsi="Arial" w:cs="Arial"/>
          <w:b/>
          <w:color w:val="000064"/>
          <w:sz w:val="40"/>
          <w:szCs w:val="32"/>
        </w:rPr>
        <w:t>Laboratorio Nro.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  <w:r w:rsidR="00155442">
        <w:rPr>
          <w:rFonts w:ascii="Arial" w:hAnsi="Arial" w:cs="Arial"/>
          <w:b/>
          <w:color w:val="000064"/>
          <w:sz w:val="40"/>
          <w:szCs w:val="32"/>
        </w:rPr>
        <w:t>1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br/>
      </w:r>
      <w:r w:rsidR="00155442">
        <w:rPr>
          <w:rFonts w:ascii="Arial" w:hAnsi="Arial" w:cs="Arial"/>
          <w:b/>
          <w:color w:val="000064"/>
          <w:sz w:val="40"/>
          <w:szCs w:val="32"/>
        </w:rPr>
        <w:t>Implementación de Grafos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</w:p>
    <w:p w14:paraId="27C4BF98" w14:textId="19AAE7A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63C2FCAF" w14:textId="77777777" w:rsidR="006F47C4" w:rsidRPr="006F47C4" w:rsidRDefault="006F47C4" w:rsidP="006F47C4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6F47C4" w:rsidRPr="006F47C4" w14:paraId="07984F0E" w14:textId="77777777" w:rsidTr="002E3E49">
        <w:tc>
          <w:tcPr>
            <w:tcW w:w="4605" w:type="dxa"/>
            <w:shd w:val="clear" w:color="auto" w:fill="auto"/>
          </w:tcPr>
          <w:p w14:paraId="1007AE70" w14:textId="5B950AD1" w:rsidR="006F47C4" w:rsidRPr="006F47C4" w:rsidRDefault="00155442" w:rsidP="002E3E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Pedro Quintero Longas</w:t>
            </w:r>
          </w:p>
          <w:p w14:paraId="11BBC13A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6AF08CEF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295B95E0" w14:textId="4E199BE2" w:rsidR="006F47C4" w:rsidRPr="006F47C4" w:rsidRDefault="00155442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pquinterol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39917F5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05" w:type="dxa"/>
            <w:shd w:val="clear" w:color="auto" w:fill="auto"/>
          </w:tcPr>
          <w:p w14:paraId="1DCE81E6" w14:textId="3BFB2BC7" w:rsidR="006F47C4" w:rsidRPr="00155442" w:rsidRDefault="00155442" w:rsidP="002E3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155442">
              <w:rPr>
                <w:b/>
                <w:sz w:val="22"/>
                <w:szCs w:val="22"/>
              </w:rPr>
              <w:t>Santiago Duque Gallego</w:t>
            </w:r>
          </w:p>
          <w:p w14:paraId="165A19DE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199F0DCD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05E13523" w14:textId="09DF600F" w:rsidR="006F47C4" w:rsidRPr="006F47C4" w:rsidRDefault="00155442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esduqueg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2BC0340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791D7824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7A96F5C9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0C6011D7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bCs/>
          <w:color w:val="002060"/>
          <w:sz w:val="22"/>
          <w:szCs w:val="22"/>
        </w:rPr>
        <w:t>3)</w:t>
      </w:r>
      <w:r w:rsidRPr="006F47C4">
        <w:rPr>
          <w:b/>
          <w:bCs/>
          <w:sz w:val="22"/>
          <w:szCs w:val="22"/>
        </w:rPr>
        <w:t xml:space="preserve"> Simulacro de preguntas de sustentación de Proyectos</w:t>
      </w:r>
    </w:p>
    <w:p w14:paraId="5C991548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5D3FA7AC" w14:textId="4AAFD8B5" w:rsidR="006F47C4" w:rsidRP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3.1</w:t>
      </w:r>
      <w:r w:rsidR="00155442">
        <w:rPr>
          <w:b/>
          <w:bCs/>
          <w:color w:val="002060"/>
          <w:sz w:val="22"/>
          <w:szCs w:val="22"/>
        </w:rPr>
        <w:t xml:space="preserve"> Nosotros realizamos un hash </w:t>
      </w:r>
      <w:proofErr w:type="spellStart"/>
      <w:r w:rsidR="00155442">
        <w:rPr>
          <w:b/>
          <w:bCs/>
          <w:color w:val="002060"/>
          <w:sz w:val="22"/>
          <w:szCs w:val="22"/>
        </w:rPr>
        <w:t>map</w:t>
      </w:r>
      <w:proofErr w:type="spellEnd"/>
      <w:r w:rsidR="00155442">
        <w:rPr>
          <w:b/>
          <w:bCs/>
          <w:color w:val="002060"/>
          <w:sz w:val="22"/>
          <w:szCs w:val="22"/>
        </w:rPr>
        <w:t xml:space="preserve"> con listas de pares a otros objetos.</w:t>
      </w:r>
    </w:p>
    <w:p w14:paraId="024CA591" w14:textId="3A25A415" w:rsidR="00320EFF" w:rsidRP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3.2</w:t>
      </w:r>
      <w:r w:rsidR="00574B8B">
        <w:rPr>
          <w:b/>
          <w:bCs/>
          <w:color w:val="002060"/>
          <w:sz w:val="22"/>
          <w:szCs w:val="22"/>
        </w:rPr>
        <w:t xml:space="preserve"> ¿?</w:t>
      </w:r>
    </w:p>
    <w:p w14:paraId="25C0ADFB" w14:textId="2A1BDB65" w:rsid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3.3</w:t>
      </w:r>
    </w:p>
    <w:p w14:paraId="09BC89E3" w14:textId="51B8BD4D" w:rsidR="003F4C22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3.4</w:t>
      </w:r>
    </w:p>
    <w:p w14:paraId="37431C79" w14:textId="43683CB7" w:rsidR="003F4C22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3.5</w:t>
      </w:r>
    </w:p>
    <w:p w14:paraId="10EE1DB6" w14:textId="39D81662" w:rsidR="003F4C22" w:rsidRPr="00320EFF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3.6</w:t>
      </w:r>
    </w:p>
    <w:p w14:paraId="6E1055A9" w14:textId="77777777" w:rsidR="006F47C4" w:rsidRPr="006F47C4" w:rsidRDefault="006F47C4" w:rsidP="00320EFF">
      <w:pPr>
        <w:jc w:val="both"/>
        <w:rPr>
          <w:b/>
          <w:bCs/>
          <w:sz w:val="22"/>
          <w:szCs w:val="22"/>
        </w:rPr>
      </w:pPr>
    </w:p>
    <w:p w14:paraId="03B32EFB" w14:textId="77777777" w:rsidR="006F47C4" w:rsidRPr="006F47C4" w:rsidRDefault="006F47C4" w:rsidP="006F47C4">
      <w:pPr>
        <w:ind w:left="720"/>
        <w:jc w:val="both"/>
        <w:rPr>
          <w:b/>
          <w:bCs/>
          <w:i/>
          <w:sz w:val="22"/>
          <w:szCs w:val="22"/>
        </w:rPr>
      </w:pPr>
    </w:p>
    <w:p w14:paraId="77E3C833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>4)</w:t>
      </w:r>
      <w:r w:rsidRPr="006F47C4">
        <w:rPr>
          <w:b/>
          <w:bCs/>
          <w:i/>
          <w:sz w:val="22"/>
          <w:szCs w:val="22"/>
        </w:rPr>
        <w:t xml:space="preserve"> Simulacro de Parcial</w:t>
      </w:r>
    </w:p>
    <w:p w14:paraId="78844B61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064CB603" w14:textId="7171F2AC" w:rsidR="006F47C4" w:rsidRPr="001321F7" w:rsidRDefault="006F47C4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 w:rsidRPr="001321F7">
        <w:rPr>
          <w:i/>
          <w:sz w:val="22"/>
          <w:szCs w:val="22"/>
        </w:rPr>
        <w:t>a</w:t>
      </w:r>
    </w:p>
    <w:p w14:paraId="47EF489D" w14:textId="6C7F2BC9" w:rsidR="006F47C4" w:rsidRPr="001321F7" w:rsidRDefault="006F47C4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 w:rsidRPr="001321F7">
        <w:rPr>
          <w:i/>
          <w:sz w:val="22"/>
          <w:szCs w:val="22"/>
        </w:rPr>
        <w:t>b</w:t>
      </w:r>
    </w:p>
    <w:p w14:paraId="41C1795D" w14:textId="26A5DE50" w:rsidR="006F47C4" w:rsidRPr="001321F7" w:rsidRDefault="006F47C4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 w:rsidRPr="001321F7">
        <w:rPr>
          <w:i/>
          <w:sz w:val="22"/>
          <w:szCs w:val="22"/>
        </w:rPr>
        <w:t>length-1</w:t>
      </w:r>
    </w:p>
    <w:p w14:paraId="2D06C562" w14:textId="4BC92863" w:rsidR="006F47C4" w:rsidRDefault="006F47C4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7F1F4BCE" w14:textId="77777777" w:rsidR="003F4C22" w:rsidRPr="003F4C22" w:rsidRDefault="003F4C22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77CF0E00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 xml:space="preserve">5) </w:t>
      </w:r>
      <w:r w:rsidRPr="006F47C4">
        <w:rPr>
          <w:b/>
          <w:bCs/>
          <w:i/>
          <w:sz w:val="22"/>
          <w:szCs w:val="22"/>
        </w:rPr>
        <w:t xml:space="preserve"> Lectura recomendada (opcional</w:t>
      </w:r>
      <w:r w:rsidRPr="006F47C4">
        <w:rPr>
          <w:b/>
          <w:bCs/>
          <w:i/>
          <w:sz w:val="22"/>
          <w:szCs w:val="22"/>
          <w:lang w:val="es-CO"/>
        </w:rPr>
        <w:t>)</w:t>
      </w:r>
    </w:p>
    <w:p w14:paraId="5D590830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1701093A" w14:textId="6B854C65" w:rsidR="006F47C4" w:rsidRDefault="00320EFF" w:rsidP="00320EFF">
      <w:pPr>
        <w:ind w:left="426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Mapa conceptual</w:t>
      </w:r>
    </w:p>
    <w:p w14:paraId="69F870FB" w14:textId="77777777" w:rsidR="00320EFF" w:rsidRPr="006F47C4" w:rsidRDefault="00320EFF" w:rsidP="006F47C4">
      <w:pPr>
        <w:ind w:left="720"/>
        <w:jc w:val="both"/>
        <w:rPr>
          <w:sz w:val="22"/>
          <w:szCs w:val="22"/>
          <w:lang w:val="es-CO"/>
        </w:rPr>
      </w:pPr>
    </w:p>
    <w:p w14:paraId="1DCBB384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color w:val="002060"/>
          <w:sz w:val="22"/>
          <w:szCs w:val="22"/>
        </w:rPr>
        <w:t>6)</w:t>
      </w:r>
      <w:r w:rsidRPr="006F47C4">
        <w:rPr>
          <w:sz w:val="22"/>
          <w:szCs w:val="22"/>
        </w:rPr>
        <w:t xml:space="preserve"> </w:t>
      </w:r>
      <w:r w:rsidRPr="006F47C4">
        <w:rPr>
          <w:b/>
          <w:bCs/>
          <w:sz w:val="22"/>
          <w:szCs w:val="22"/>
        </w:rPr>
        <w:t>Trabajo en Equipo y Progreso Gradual (Opcional)</w:t>
      </w:r>
    </w:p>
    <w:p w14:paraId="2AB28055" w14:textId="77777777" w:rsidR="006F47C4" w:rsidRPr="006F47C4" w:rsidRDefault="006F47C4" w:rsidP="006F47C4">
      <w:pPr>
        <w:rPr>
          <w:b/>
          <w:bCs/>
          <w:i/>
          <w:sz w:val="22"/>
          <w:szCs w:val="22"/>
        </w:rPr>
      </w:pPr>
    </w:p>
    <w:p w14:paraId="60C061F2" w14:textId="533C4693" w:rsidR="007B5F0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>6.1</w:t>
      </w:r>
      <w:r w:rsidR="007B5F04">
        <w:rPr>
          <w:i/>
          <w:sz w:val="22"/>
          <w:szCs w:val="22"/>
        </w:rPr>
        <w:t xml:space="preserve"> </w:t>
      </w:r>
      <w:r w:rsidR="006F47C4" w:rsidRPr="007B5F04">
        <w:rPr>
          <w:i/>
          <w:sz w:val="22"/>
          <w:szCs w:val="22"/>
        </w:rPr>
        <w:t>Actas de reunión</w:t>
      </w:r>
    </w:p>
    <w:p w14:paraId="73D53365" w14:textId="324A1AC3" w:rsidR="007B5F0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 xml:space="preserve">6.2 </w:t>
      </w:r>
      <w:r w:rsidR="006F47C4" w:rsidRPr="007B5F04">
        <w:rPr>
          <w:i/>
          <w:sz w:val="22"/>
          <w:szCs w:val="22"/>
        </w:rPr>
        <w:t>El reporte de cambios en el código</w:t>
      </w:r>
    </w:p>
    <w:p w14:paraId="77F18C54" w14:textId="56B0F897" w:rsidR="006F47C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 xml:space="preserve">6.3 </w:t>
      </w:r>
      <w:r w:rsidR="006F47C4" w:rsidRPr="007B5F04">
        <w:rPr>
          <w:i/>
          <w:sz w:val="22"/>
          <w:szCs w:val="22"/>
        </w:rPr>
        <w:t xml:space="preserve">El reporte de cambios del informe de laboratorio </w:t>
      </w:r>
    </w:p>
    <w:p w14:paraId="0F70EA18" w14:textId="3838336C" w:rsidR="007B5F04" w:rsidRPr="007B5F04" w:rsidRDefault="007B5F04" w:rsidP="007B5F04">
      <w:pPr>
        <w:ind w:left="426"/>
        <w:jc w:val="both"/>
        <w:rPr>
          <w:i/>
          <w:sz w:val="22"/>
          <w:szCs w:val="22"/>
        </w:rPr>
      </w:pPr>
      <w:bookmarkStart w:id="0" w:name="_GoBack"/>
      <w:bookmarkEnd w:id="0"/>
    </w:p>
    <w:sectPr w:rsidR="007B5F04" w:rsidRPr="007B5F04" w:rsidSect="00ED5AF9">
      <w:headerReference w:type="default" r:id="rId8"/>
      <w:footerReference w:type="default" r:id="rId9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6DB21" w14:textId="77777777" w:rsidR="00FF220F" w:rsidRDefault="00FF220F" w:rsidP="004071A1">
      <w:r>
        <w:separator/>
      </w:r>
    </w:p>
  </w:endnote>
  <w:endnote w:type="continuationSeparator" w:id="0">
    <w:p w14:paraId="34202786" w14:textId="77777777" w:rsidR="00FF220F" w:rsidRDefault="00FF220F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01817" w14:textId="77777777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7F0D1" w14:textId="77777777" w:rsidR="00FF220F" w:rsidRDefault="00FF220F" w:rsidP="004071A1">
      <w:r>
        <w:separator/>
      </w:r>
    </w:p>
  </w:footnote>
  <w:footnote w:type="continuationSeparator" w:id="0">
    <w:p w14:paraId="397B8878" w14:textId="77777777" w:rsidR="00FF220F" w:rsidRDefault="00FF220F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0C2E1788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6C0637" w:rsidRPr="006C0637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538540A9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6C0637">
      <w:rPr>
        <w:rFonts w:ascii="Arial" w:hAnsi="Arial" w:cs="Arial"/>
        <w:b/>
        <w:color w:val="002060"/>
        <w:sz w:val="20"/>
        <w:szCs w:val="32"/>
      </w:rPr>
      <w:t>2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6C0637">
      <w:rPr>
        <w:rFonts w:ascii="Arial" w:hAnsi="Arial" w:cs="Arial"/>
        <w:b/>
        <w:color w:val="002060"/>
        <w:sz w:val="20"/>
        <w:szCs w:val="32"/>
      </w:rPr>
      <w:t>7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7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8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2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2"/>
  </w:num>
  <w:num w:numId="5">
    <w:abstractNumId w:val="8"/>
  </w:num>
  <w:num w:numId="6">
    <w:abstractNumId w:val="6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1"/>
  </w:num>
  <w:num w:numId="16">
    <w:abstractNumId w:val="2"/>
  </w:num>
  <w:num w:numId="17">
    <w:abstractNumId w:val="13"/>
  </w:num>
  <w:num w:numId="18">
    <w:abstractNumId w:val="16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4A2D"/>
    <w:rsid w:val="00155442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4C22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B8B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637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05E1C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C4B2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6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190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220F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D7FEF-4F7A-416F-A1B5-51FF3985A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duquesantiago45@outlook.com</cp:lastModifiedBy>
  <cp:revision>281</cp:revision>
  <cp:lastPrinted>2019-01-22T00:16:00Z</cp:lastPrinted>
  <dcterms:created xsi:type="dcterms:W3CDTF">2019-01-17T22:16:00Z</dcterms:created>
  <dcterms:modified xsi:type="dcterms:W3CDTF">2019-02-04T04:33:00Z</dcterms:modified>
</cp:coreProperties>
</file>